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D917" w14:textId="77777777" w:rsidR="00327F86" w:rsidRDefault="00A91B42">
      <w:bookmarkStart w:id="0" w:name="A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基本信息</w:t>
      </w:r>
      <w:r>
        <w:pict w14:anchorId="038F3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0;margin-top:0;width:521.55pt;height:24.05pt;z-index:-251657216;mso-position-horizontal-relative:text;mso-position-vertical-relative:text;mso-width-relative:page;mso-height-relative:page">
            <v:imagedata r:id="rId7" o:title=""/>
          </v:shape>
        </w:pict>
      </w:r>
      <w:bookmarkEnd w:id="0"/>
    </w:p>
    <w:bookmarkStart w:id="1" w:name="B"/>
    <w:p w14:paraId="15B31D00" w14:textId="77777777" w:rsidR="00327F86" w:rsidRDefault="001F022C">
      <w:r>
        <w:pict w14:anchorId="53B57F41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170.05pt;height:21.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fit-shape-to-text:t">
              <w:txbxContent>
                <w:p w14:paraId="77CF3593" w14:textId="7DE94BCE" w:rsidR="00327F86" w:rsidRDefault="00A91B42"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姓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名：</w:t>
                  </w:r>
                  <w:r>
                    <w:rPr>
                      <w:rStyle w:val="ng-tns-c1-4"/>
                      <w:sz w:val="24"/>
                      <w:szCs w:val="24"/>
                    </w:rPr>
                    <w:t>李</w:t>
                  </w:r>
                  <w:r>
                    <w:rPr>
                      <w:rStyle w:val="ng-tns-c1-4"/>
                      <w:rFonts w:hint="eastAsia"/>
                      <w:sz w:val="24"/>
                      <w:szCs w:val="24"/>
                    </w:rPr>
                    <w:t>x</w:t>
                  </w:r>
                  <w:r>
                    <w:rPr>
                      <w:rStyle w:val="ng-tns-c1-4"/>
                      <w:sz w:val="24"/>
                      <w:szCs w:val="24"/>
                    </w:rPr>
                    <w:t>x</w:t>
                  </w:r>
                  <w:r>
                    <w:rPr>
                      <w:rStyle w:val="ng-tns-c1-4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性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别：</w:t>
                  </w:r>
                  <w:r>
                    <w:rPr>
                      <w:rStyle w:val="ng-tns-c1-4"/>
                      <w:sz w:val="24"/>
                      <w:szCs w:val="24"/>
                    </w:rPr>
                    <w:t>男</w:t>
                  </w:r>
                  <w:r>
                    <w:rPr>
                      <w:rStyle w:val="ng-tns-c1-4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手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机：</w:t>
                  </w:r>
                  <w:r>
                    <w:rPr>
                      <w:rStyle w:val="ng-tns-c1-4"/>
                      <w:sz w:val="24"/>
                      <w:szCs w:val="24"/>
                    </w:rPr>
                    <w:t>156</w:t>
                  </w:r>
                  <w:r w:rsidR="00F11769">
                    <w:rPr>
                      <w:rStyle w:val="ng-tns-c1-4"/>
                      <w:sz w:val="24"/>
                      <w:szCs w:val="24"/>
                    </w:rPr>
                    <w:t>xxxxxxxx</w:t>
                  </w:r>
                  <w:r>
                    <w:rPr>
                      <w:rStyle w:val="ng-tns-c1-4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籍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贯：</w:t>
                  </w:r>
                  <w:r>
                    <w:rPr>
                      <w:rStyle w:val="ng-tns-c1-4"/>
                      <w:sz w:val="24"/>
                      <w:szCs w:val="24"/>
                    </w:rPr>
                    <w:t>四川达州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   </w:t>
                  </w:r>
                </w:p>
              </w:txbxContent>
            </v:textbox>
            <w10:anchorlock/>
          </v:shape>
        </w:pict>
      </w:r>
      <w:r>
        <w:pict w14:anchorId="465701EF">
          <v:shape id="_x0000_s1035" type="#_x0000_t202" style="width:211.3pt;height:21.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fit-shape-to-text:t">
              <w:txbxContent>
                <w:p w14:paraId="419F29B6" w14:textId="2BD77E6A" w:rsidR="00327F86" w:rsidRDefault="00A91B42"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学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历：</w:t>
                  </w:r>
                  <w:r>
                    <w:rPr>
                      <w:rStyle w:val="ng-tns-c1-4"/>
                      <w:sz w:val="24"/>
                      <w:szCs w:val="24"/>
                    </w:rPr>
                    <w:t>大专</w:t>
                  </w:r>
                  <w:r>
                    <w:rPr>
                      <w:rStyle w:val="ng-tns-c1-4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年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龄：</w:t>
                  </w:r>
                  <w:r>
                    <w:rPr>
                      <w:rStyle w:val="ng-tns-c1-4"/>
                      <w:sz w:val="24"/>
                      <w:szCs w:val="24"/>
                    </w:rPr>
                    <w:t>27</w:t>
                  </w:r>
                  <w:r>
                    <w:rPr>
                      <w:rStyle w:val="ng-tns-c1-4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邮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箱：</w:t>
                  </w:r>
                  <w:r w:rsidR="00F11769">
                    <w:rPr>
                      <w:rStyle w:val="ng-tns-c1-4"/>
                      <w:rFonts w:hint="eastAsia"/>
                      <w:sz w:val="24"/>
                      <w:szCs w:val="24"/>
                    </w:rPr>
                    <w:t>xx</w:t>
                  </w:r>
                  <w:r>
                    <w:rPr>
                      <w:rStyle w:val="ng-tns-c1-4"/>
                      <w:sz w:val="24"/>
                      <w:szCs w:val="24"/>
                    </w:rPr>
                    <w:t>@126.com</w:t>
                  </w:r>
                  <w:r>
                    <w:rPr>
                      <w:rStyle w:val="ng-tns-c1-4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住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址：</w:t>
                  </w:r>
                  <w:r>
                    <w:rPr>
                      <w:rStyle w:val="ng-tns-c1-2"/>
                      <w:sz w:val="24"/>
                      <w:szCs w:val="24"/>
                    </w:rPr>
                    <w:t>四川省成都市金牛区都市人家</w:t>
                  </w:r>
                </w:p>
              </w:txbxContent>
            </v:textbox>
            <w10:anchorlock/>
          </v:shape>
        </w:pict>
      </w:r>
      <w:bookmarkEnd w:id="1"/>
    </w:p>
    <w:p w14:paraId="136C5415" w14:textId="77777777" w:rsidR="00327F86" w:rsidRDefault="00A91B42">
      <w:bookmarkStart w:id="2" w:name="C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求职意向</w:t>
      </w:r>
      <w:r>
        <w:pict w14:anchorId="12F1FEAD">
          <v:shape id="_x0000_s1028" type="#_x0000_t75" style="position:absolute;margin-left:0;margin-top:0;width:521.55pt;height:24.05pt;z-index:-251656192;mso-position-horizontal-relative:text;mso-position-vertical-relative:text;mso-width-relative:page;mso-height-relative:page">
            <v:imagedata r:id="rId7" o:title=""/>
          </v:shape>
        </w:pict>
      </w:r>
      <w:bookmarkEnd w:id="2"/>
    </w:p>
    <w:p w14:paraId="3DE25D41" w14:textId="77777777" w:rsidR="00327F86" w:rsidRDefault="00A91B42">
      <w:pPr>
        <w:spacing w:line="378" w:lineRule="atLeast"/>
        <w:rPr>
          <w:rStyle w:val="ng-tns-c1-2"/>
          <w:sz w:val="24"/>
          <w:szCs w:val="24"/>
        </w:rPr>
      </w:pPr>
      <w:r>
        <w:rPr>
          <w:rStyle w:val="ng-tns-c1-2"/>
          <w:rFonts w:hint="eastAsia"/>
          <w:b/>
          <w:bCs/>
          <w:sz w:val="24"/>
          <w:szCs w:val="24"/>
        </w:rPr>
        <w:t>工作性质：</w:t>
      </w:r>
      <w:r>
        <w:rPr>
          <w:rStyle w:val="ng-tns-c1-2"/>
          <w:rFonts w:hint="eastAsia"/>
          <w:sz w:val="24"/>
          <w:szCs w:val="24"/>
        </w:rPr>
        <w:t xml:space="preserve"> </w:t>
      </w:r>
      <w:r>
        <w:rPr>
          <w:rStyle w:val="ng-tns-c1-2"/>
          <w:rFonts w:hint="eastAsia"/>
          <w:sz w:val="24"/>
          <w:szCs w:val="24"/>
        </w:rPr>
        <w:t>全职</w:t>
      </w:r>
      <w:r>
        <w:rPr>
          <w:rStyle w:val="ng-tns-c1-2"/>
          <w:rFonts w:hint="eastAsia"/>
          <w:sz w:val="24"/>
          <w:szCs w:val="24"/>
        </w:rPr>
        <w:t>                   </w:t>
      </w:r>
      <w:r>
        <w:rPr>
          <w:rStyle w:val="ng-tns-c1-2"/>
          <w:rFonts w:hint="eastAsia"/>
          <w:b/>
          <w:bCs/>
          <w:sz w:val="24"/>
          <w:szCs w:val="24"/>
        </w:rPr>
        <w:t>目标职位：</w:t>
      </w:r>
      <w:r>
        <w:rPr>
          <w:rStyle w:val="ng-tns-c1-2"/>
          <w:rFonts w:hint="eastAsia"/>
          <w:sz w:val="24"/>
          <w:szCs w:val="24"/>
        </w:rPr>
        <w:t xml:space="preserve"> Java </w:t>
      </w:r>
      <w:r>
        <w:rPr>
          <w:rStyle w:val="ng-tns-c1-2"/>
          <w:rFonts w:hint="eastAsia"/>
          <w:sz w:val="24"/>
          <w:szCs w:val="24"/>
        </w:rPr>
        <w:t>开发工程师</w:t>
      </w:r>
      <w:r>
        <w:rPr>
          <w:rStyle w:val="ng-tns-c1-2"/>
          <w:rFonts w:hint="eastAsia"/>
          <w:sz w:val="24"/>
          <w:szCs w:val="24"/>
        </w:rPr>
        <w:t>                   </w:t>
      </w:r>
      <w:r>
        <w:rPr>
          <w:rStyle w:val="ng-tns-c1-2"/>
          <w:rFonts w:hint="eastAsia"/>
          <w:b/>
          <w:bCs/>
          <w:sz w:val="24"/>
          <w:szCs w:val="24"/>
        </w:rPr>
        <w:t>目标薪资：</w:t>
      </w:r>
      <w:r>
        <w:rPr>
          <w:rStyle w:val="ng-tns-c1-2"/>
          <w:rFonts w:hint="eastAsia"/>
          <w:sz w:val="24"/>
          <w:szCs w:val="24"/>
        </w:rPr>
        <w:t xml:space="preserve"> </w:t>
      </w:r>
      <w:r>
        <w:rPr>
          <w:rStyle w:val="ng-tns-c1-2"/>
          <w:rFonts w:hint="eastAsia"/>
          <w:sz w:val="24"/>
          <w:szCs w:val="24"/>
        </w:rPr>
        <w:t>面议</w:t>
      </w:r>
    </w:p>
    <w:p w14:paraId="30206639" w14:textId="77777777" w:rsidR="00327F86" w:rsidRDefault="00327F86">
      <w:bookmarkStart w:id="3" w:name="D"/>
      <w:bookmarkEnd w:id="3"/>
    </w:p>
    <w:p w14:paraId="65FE69DA" w14:textId="77777777" w:rsidR="00327F86" w:rsidRDefault="00A91B42">
      <w:bookmarkStart w:id="4" w:name="E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专业技能</w:t>
      </w:r>
      <w:r>
        <w:pict w14:anchorId="68C3E5F2">
          <v:shape id="_x0000_s1029" type="#_x0000_t75" style="position:absolute;margin-left:0;margin-top:0;width:521.55pt;height:24.05pt;z-index:-251655168;mso-position-horizontal-relative:text;mso-position-vertical-relative:text;mso-width-relative:page;mso-height-relative:page">
            <v:imagedata r:id="rId7" o:title=""/>
          </v:shape>
        </w:pict>
      </w:r>
      <w:bookmarkEnd w:id="4"/>
    </w:p>
    <w:p w14:paraId="6C2FC588" w14:textId="77777777" w:rsidR="00327F86" w:rsidRDefault="00A91B42">
      <w:pPr>
        <w:spacing w:line="378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rFonts w:hint="eastAsia"/>
          <w:b/>
          <w:bCs/>
          <w:sz w:val="24"/>
          <w:szCs w:val="24"/>
        </w:rPr>
        <w:t>：</w:t>
      </w:r>
    </w:p>
    <w:p w14:paraId="7FB9DD7A" w14:textId="77777777" w:rsidR="00327F86" w:rsidRDefault="00A91B42">
      <w:pPr>
        <w:numPr>
          <w:ilvl w:val="0"/>
          <w:numId w:val="1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Java </w:t>
      </w:r>
      <w:r>
        <w:rPr>
          <w:rFonts w:hint="eastAsia"/>
          <w:sz w:val="24"/>
          <w:szCs w:val="24"/>
        </w:rPr>
        <w:t>基础，熟悉多线程与并发编程等，了解</w:t>
      </w:r>
      <w:r>
        <w:rPr>
          <w:rFonts w:hint="eastAsia"/>
          <w:sz w:val="24"/>
          <w:szCs w:val="24"/>
        </w:rPr>
        <w:t xml:space="preserve"> JVM </w:t>
      </w:r>
      <w:r>
        <w:rPr>
          <w:rFonts w:hint="eastAsia"/>
          <w:sz w:val="24"/>
          <w:szCs w:val="24"/>
        </w:rPr>
        <w:t>原理、</w:t>
      </w:r>
      <w:r>
        <w:rPr>
          <w:rFonts w:hint="eastAsia"/>
          <w:sz w:val="24"/>
          <w:szCs w:val="24"/>
        </w:rPr>
        <w:t xml:space="preserve">JVM </w:t>
      </w:r>
      <w:r>
        <w:rPr>
          <w:rFonts w:hint="eastAsia"/>
          <w:sz w:val="24"/>
          <w:szCs w:val="24"/>
        </w:rPr>
        <w:t>垃圾回收机制等，对</w:t>
      </w:r>
      <w:r>
        <w:rPr>
          <w:rFonts w:hint="eastAsia"/>
          <w:sz w:val="24"/>
          <w:szCs w:val="24"/>
        </w:rPr>
        <w:t xml:space="preserve"> HashMap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有一定的深入研究，了解常用设计模式，具有扎实的编程基础和良好的编程习惯。</w:t>
      </w:r>
    </w:p>
    <w:p w14:paraId="187280E4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数据库：</w:t>
      </w:r>
    </w:p>
    <w:p w14:paraId="7BC77022" w14:textId="77777777" w:rsidR="00327F86" w:rsidRDefault="00A91B42">
      <w:pPr>
        <w:numPr>
          <w:ilvl w:val="0"/>
          <w:numId w:val="2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</w:t>
      </w:r>
      <w:r>
        <w:rPr>
          <w:rFonts w:hint="eastAsia"/>
          <w:sz w:val="24"/>
          <w:szCs w:val="24"/>
        </w:rPr>
        <w:t xml:space="preserve"> Mysql </w:t>
      </w:r>
      <w:r>
        <w:rPr>
          <w:rFonts w:hint="eastAsia"/>
          <w:sz w:val="24"/>
          <w:szCs w:val="24"/>
        </w:rPr>
        <w:t>数据库的使用，了解相关数据库开发的知识。如数据库引擎分类。索引分类、数据库锁和事务、</w:t>
      </w:r>
      <w:r>
        <w:rPr>
          <w:rFonts w:hint="eastAsia"/>
          <w:sz w:val="24"/>
          <w:szCs w:val="24"/>
        </w:rPr>
        <w:t xml:space="preserve">SQL </w:t>
      </w:r>
      <w:r>
        <w:rPr>
          <w:rFonts w:hint="eastAsia"/>
          <w:sz w:val="24"/>
          <w:szCs w:val="24"/>
        </w:rPr>
        <w:t>语句优化等。</w:t>
      </w:r>
    </w:p>
    <w:p w14:paraId="2D25C93B" w14:textId="77777777" w:rsidR="00327F86" w:rsidRDefault="00A91B42">
      <w:pPr>
        <w:numPr>
          <w:ilvl w:val="0"/>
          <w:numId w:val="2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熟悉非关系型数据库</w:t>
      </w:r>
      <w:r>
        <w:rPr>
          <w:rFonts w:hint="eastAsia"/>
          <w:sz w:val="24"/>
          <w:szCs w:val="24"/>
        </w:rPr>
        <w:t xml:space="preserve"> Redis</w:t>
      </w:r>
      <w:r>
        <w:rPr>
          <w:rFonts w:hint="eastAsia"/>
          <w:sz w:val="24"/>
          <w:szCs w:val="24"/>
        </w:rPr>
        <w:t>，了解非关系型数据库在项目中的应用，如</w:t>
      </w:r>
      <w:r>
        <w:rPr>
          <w:rFonts w:hint="eastAsia"/>
          <w:sz w:val="24"/>
          <w:szCs w:val="24"/>
        </w:rPr>
        <w:t xml:space="preserve"> Redis </w:t>
      </w:r>
      <w:r>
        <w:rPr>
          <w:rFonts w:hint="eastAsia"/>
          <w:sz w:val="24"/>
          <w:szCs w:val="24"/>
        </w:rPr>
        <w:t>持久化等。熟悉</w:t>
      </w:r>
      <w:r>
        <w:rPr>
          <w:rFonts w:hint="eastAsia"/>
          <w:sz w:val="24"/>
          <w:szCs w:val="24"/>
        </w:rPr>
        <w:t xml:space="preserve"> redis </w:t>
      </w:r>
      <w:r>
        <w:rPr>
          <w:rFonts w:hint="eastAsia"/>
          <w:sz w:val="24"/>
          <w:szCs w:val="24"/>
        </w:rPr>
        <w:t>主从、哨兵、分片集群的搭建。了解缓存穿透、击穿、雪崩的相关概念，并能提供简单应对方案</w:t>
      </w:r>
      <w:r>
        <w:rPr>
          <w:rFonts w:hint="eastAsia"/>
          <w:sz w:val="24"/>
          <w:szCs w:val="24"/>
        </w:rPr>
        <w:t>。</w:t>
      </w:r>
    </w:p>
    <w:p w14:paraId="1DA5A019" w14:textId="77777777" w:rsidR="00327F86" w:rsidRDefault="00A91B42">
      <w:pPr>
        <w:numPr>
          <w:ilvl w:val="0"/>
          <w:numId w:val="2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了解非关系型数据库</w:t>
      </w:r>
      <w:r>
        <w:rPr>
          <w:rFonts w:hint="eastAsia"/>
          <w:sz w:val="24"/>
          <w:szCs w:val="24"/>
        </w:rPr>
        <w:t xml:space="preserve"> MongoDB </w:t>
      </w:r>
      <w:r>
        <w:rPr>
          <w:rFonts w:hint="eastAsia"/>
          <w:sz w:val="24"/>
          <w:szCs w:val="24"/>
        </w:rPr>
        <w:t>的特点，能够基于</w:t>
      </w:r>
      <w:r>
        <w:rPr>
          <w:rFonts w:hint="eastAsia"/>
          <w:sz w:val="24"/>
          <w:szCs w:val="24"/>
        </w:rPr>
        <w:t xml:space="preserve"> SpringData-Mongo </w:t>
      </w:r>
      <w:r>
        <w:rPr>
          <w:rFonts w:hint="eastAsia"/>
          <w:sz w:val="24"/>
          <w:szCs w:val="24"/>
        </w:rPr>
        <w:t>完成对数据的简单修改。</w:t>
      </w:r>
    </w:p>
    <w:p w14:paraId="75FB9361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框架：</w:t>
      </w:r>
    </w:p>
    <w:p w14:paraId="4F51E833" w14:textId="77777777" w:rsidR="00327F86" w:rsidRDefault="00A91B42">
      <w:pPr>
        <w:numPr>
          <w:ilvl w:val="0"/>
          <w:numId w:val="3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熟练使用</w:t>
      </w:r>
      <w:r>
        <w:rPr>
          <w:rFonts w:hint="eastAsia"/>
          <w:sz w:val="24"/>
          <w:szCs w:val="24"/>
        </w:rPr>
        <w:t xml:space="preserve"> Spring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SpringMVC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MyBatis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MyBatisPlus </w:t>
      </w:r>
      <w:r>
        <w:rPr>
          <w:rFonts w:hint="eastAsia"/>
          <w:sz w:val="24"/>
          <w:szCs w:val="24"/>
        </w:rPr>
        <w:t>等主流后端开源框架</w:t>
      </w:r>
      <w:r>
        <w:rPr>
          <w:rFonts w:hint="eastAsia"/>
          <w:b/>
          <w:bCs/>
          <w:sz w:val="24"/>
          <w:szCs w:val="24"/>
        </w:rPr>
        <w:t>。</w:t>
      </w:r>
    </w:p>
    <w:p w14:paraId="1445BF07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微服务：</w:t>
      </w:r>
    </w:p>
    <w:p w14:paraId="52BE227E" w14:textId="77777777" w:rsidR="00327F86" w:rsidRDefault="00A91B42">
      <w:pPr>
        <w:numPr>
          <w:ilvl w:val="0"/>
          <w:numId w:val="4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 xml:space="preserve"> SpringCloud</w:t>
      </w:r>
      <w:r>
        <w:rPr>
          <w:rFonts w:hint="eastAsia"/>
          <w:sz w:val="24"/>
          <w:szCs w:val="24"/>
        </w:rPr>
        <w:t>，了解注册中心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eureka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nacos)</w:t>
      </w:r>
      <w:r>
        <w:rPr>
          <w:rFonts w:hint="eastAsia"/>
          <w:sz w:val="24"/>
          <w:szCs w:val="24"/>
        </w:rPr>
        <w:t>、负载均衡</w:t>
      </w:r>
      <w:r>
        <w:rPr>
          <w:rFonts w:hint="eastAsia"/>
          <w:sz w:val="24"/>
          <w:szCs w:val="24"/>
        </w:rPr>
        <w:t xml:space="preserve"> Ribbon</w:t>
      </w:r>
      <w:r>
        <w:rPr>
          <w:rFonts w:hint="eastAsia"/>
          <w:sz w:val="24"/>
          <w:szCs w:val="24"/>
        </w:rPr>
        <w:t>、熔断器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Hystnx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sentinel)</w:t>
      </w:r>
      <w:r>
        <w:rPr>
          <w:rFonts w:hint="eastAsia"/>
          <w:sz w:val="24"/>
          <w:szCs w:val="24"/>
        </w:rPr>
        <w:t>、远程调用</w:t>
      </w:r>
      <w:r>
        <w:rPr>
          <w:rFonts w:hint="eastAsia"/>
          <w:sz w:val="24"/>
          <w:szCs w:val="24"/>
        </w:rPr>
        <w:t>feign</w:t>
      </w:r>
      <w:r>
        <w:rPr>
          <w:rFonts w:hint="eastAsia"/>
          <w:sz w:val="24"/>
          <w:szCs w:val="24"/>
        </w:rPr>
        <w:t>、网关</w:t>
      </w:r>
      <w:r>
        <w:rPr>
          <w:rFonts w:hint="eastAsia"/>
          <w:sz w:val="24"/>
          <w:szCs w:val="24"/>
        </w:rPr>
        <w:t xml:space="preserve"> Gateway </w:t>
      </w:r>
      <w:r>
        <w:rPr>
          <w:rFonts w:hint="eastAsia"/>
          <w:sz w:val="24"/>
          <w:szCs w:val="24"/>
        </w:rPr>
        <w:t>等组件的功能。</w:t>
      </w:r>
    </w:p>
    <w:p w14:paraId="633E2964" w14:textId="77777777" w:rsidR="00327F86" w:rsidRDefault="00A91B42">
      <w:pPr>
        <w:numPr>
          <w:ilvl w:val="0"/>
          <w:numId w:val="4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了解开源服务框架</w:t>
      </w:r>
      <w:r>
        <w:rPr>
          <w:rFonts w:hint="eastAsia"/>
          <w:sz w:val="24"/>
          <w:szCs w:val="24"/>
        </w:rPr>
        <w:t xml:space="preserve"> Dubbo </w:t>
      </w:r>
      <w:r>
        <w:rPr>
          <w:rFonts w:hint="eastAsia"/>
          <w:sz w:val="24"/>
          <w:szCs w:val="24"/>
        </w:rPr>
        <w:t>及如何完成实际应用开</w:t>
      </w:r>
      <w:r>
        <w:rPr>
          <w:rFonts w:hint="eastAsia"/>
          <w:sz w:val="24"/>
          <w:szCs w:val="24"/>
        </w:rPr>
        <w:t>发</w:t>
      </w:r>
    </w:p>
    <w:p w14:paraId="62C6D790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中间件：</w:t>
      </w:r>
    </w:p>
    <w:p w14:paraId="0148A148" w14:textId="77777777" w:rsidR="00327F86" w:rsidRDefault="00A91B42">
      <w:pPr>
        <w:numPr>
          <w:ilvl w:val="0"/>
          <w:numId w:val="5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 xml:space="preserve"> RabbitMQ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Kafka </w:t>
      </w:r>
      <w:r>
        <w:rPr>
          <w:rFonts w:hint="eastAsia"/>
          <w:sz w:val="24"/>
          <w:szCs w:val="24"/>
        </w:rPr>
        <w:t>等消息中间件以及分布式搜索框架</w:t>
      </w:r>
      <w:r>
        <w:rPr>
          <w:rFonts w:hint="eastAsia"/>
          <w:sz w:val="24"/>
          <w:szCs w:val="24"/>
        </w:rPr>
        <w:t xml:space="preserve"> Elasticsearch </w:t>
      </w:r>
      <w:r>
        <w:rPr>
          <w:rFonts w:hint="eastAsia"/>
          <w:sz w:val="24"/>
          <w:szCs w:val="24"/>
        </w:rPr>
        <w:t>的基本使用。</w:t>
      </w:r>
    </w:p>
    <w:p w14:paraId="5A600532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工具：</w:t>
      </w:r>
    </w:p>
    <w:p w14:paraId="30B4384A" w14:textId="77777777" w:rsidR="00327F86" w:rsidRDefault="00A91B42">
      <w:pPr>
        <w:numPr>
          <w:ilvl w:val="0"/>
          <w:numId w:val="6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熟练使用</w:t>
      </w:r>
      <w:r>
        <w:rPr>
          <w:rFonts w:hint="eastAsia"/>
          <w:sz w:val="24"/>
          <w:szCs w:val="24"/>
        </w:rPr>
        <w:t xml:space="preserve"> Idea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Docker</w:t>
      </w:r>
      <w:r>
        <w:rPr>
          <w:rFonts w:hint="eastAsia"/>
          <w:sz w:val="24"/>
          <w:szCs w:val="24"/>
        </w:rPr>
        <w:t>、等工具完成项目开发及简单部署。</w:t>
      </w:r>
    </w:p>
    <w:p w14:paraId="0CE04E1F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Linux</w:t>
      </w:r>
      <w:r>
        <w:rPr>
          <w:rFonts w:hint="eastAsia"/>
          <w:b/>
          <w:bCs/>
          <w:sz w:val="24"/>
          <w:szCs w:val="24"/>
        </w:rPr>
        <w:t>：</w:t>
      </w:r>
    </w:p>
    <w:p w14:paraId="1421A992" w14:textId="77777777" w:rsidR="00327F86" w:rsidRDefault="00A91B42">
      <w:pPr>
        <w:numPr>
          <w:ilvl w:val="0"/>
          <w:numId w:val="7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 xml:space="preserve"> Linux </w:t>
      </w:r>
      <w:r>
        <w:rPr>
          <w:rFonts w:hint="eastAsia"/>
          <w:sz w:val="24"/>
          <w:szCs w:val="24"/>
        </w:rPr>
        <w:t>常用命令。</w:t>
      </w:r>
    </w:p>
    <w:p w14:paraId="6A730341" w14:textId="77777777" w:rsidR="00327F86" w:rsidRDefault="00327F86">
      <w:bookmarkStart w:id="5" w:name="F"/>
      <w:bookmarkEnd w:id="5"/>
    </w:p>
    <w:p w14:paraId="5950BDD0" w14:textId="77777777" w:rsidR="00327F86" w:rsidRDefault="00A91B42">
      <w:bookmarkStart w:id="6" w:name="G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工作经历</w:t>
      </w:r>
      <w:r>
        <w:pict w14:anchorId="3E597079">
          <v:shape id="_x0000_s1030" type="#_x0000_t75" style="position:absolute;margin-left:0;margin-top:0;width:521.55pt;height:24.05pt;z-index:-251654144;mso-position-horizontal-relative:text;mso-position-vertical-relative:text;mso-width-relative:page;mso-height-relative:page">
            <v:imagedata r:id="rId7" o:title=""/>
          </v:shape>
        </w:pict>
      </w:r>
      <w:bookmarkEnd w:id="6"/>
    </w:p>
    <w:p w14:paraId="098EAF4E" w14:textId="77777777" w:rsidR="00327F86" w:rsidRDefault="00A91B42">
      <w:pPr>
        <w:spacing w:line="378" w:lineRule="atLeast"/>
        <w:rPr>
          <w:rStyle w:val="ng-tns-c1-2"/>
          <w:sz w:val="24"/>
          <w:szCs w:val="24"/>
        </w:rPr>
      </w:pPr>
      <w:r>
        <w:rPr>
          <w:rStyle w:val="ng-tns-c1-2"/>
          <w:rFonts w:hint="eastAsia"/>
          <w:sz w:val="24"/>
          <w:szCs w:val="24"/>
        </w:rPr>
        <w:t>杭州聚智众创科技有限公司</w:t>
      </w:r>
      <w:r>
        <w:rPr>
          <w:rStyle w:val="ng-tns-c1-2"/>
          <w:rFonts w:hint="eastAsia"/>
          <w:sz w:val="24"/>
          <w:szCs w:val="24"/>
        </w:rPr>
        <w:t xml:space="preserve">                          Java</w:t>
      </w:r>
      <w:r>
        <w:rPr>
          <w:rStyle w:val="ng-tns-c1-2"/>
          <w:rFonts w:hint="eastAsia"/>
          <w:sz w:val="24"/>
          <w:szCs w:val="24"/>
        </w:rPr>
        <w:t>开发工程师</w:t>
      </w:r>
      <w:r>
        <w:rPr>
          <w:rStyle w:val="ng-tns-c1-2"/>
          <w:rFonts w:hint="eastAsia"/>
          <w:sz w:val="24"/>
          <w:szCs w:val="24"/>
        </w:rPr>
        <w:t>                           2020.03-2021.02    </w:t>
      </w:r>
    </w:p>
    <w:p w14:paraId="41E7F58A" w14:textId="77777777" w:rsidR="00327F86" w:rsidRDefault="00A91B42">
      <w:pPr>
        <w:spacing w:line="378" w:lineRule="atLeast"/>
        <w:rPr>
          <w:rStyle w:val="ng-tns-c1-2"/>
          <w:sz w:val="24"/>
          <w:szCs w:val="24"/>
        </w:rPr>
      </w:pPr>
      <w:r>
        <w:rPr>
          <w:rStyle w:val="ng-tns-c1-2"/>
          <w:rFonts w:hint="eastAsia"/>
          <w:sz w:val="24"/>
          <w:szCs w:val="24"/>
        </w:rPr>
        <w:t>杭州青牛网络科技有限公司</w:t>
      </w:r>
      <w:r>
        <w:rPr>
          <w:rStyle w:val="ng-tns-c1-2"/>
          <w:rFonts w:hint="eastAsia"/>
          <w:sz w:val="24"/>
          <w:szCs w:val="24"/>
        </w:rPr>
        <w:t>                          Java</w:t>
      </w:r>
      <w:r>
        <w:rPr>
          <w:rStyle w:val="ng-tns-c1-2"/>
          <w:rFonts w:hint="eastAsia"/>
          <w:sz w:val="24"/>
          <w:szCs w:val="24"/>
        </w:rPr>
        <w:t>开发工程师</w:t>
      </w:r>
      <w:r>
        <w:rPr>
          <w:rStyle w:val="ng-tns-c1-2"/>
          <w:rFonts w:hint="eastAsia"/>
          <w:sz w:val="24"/>
          <w:szCs w:val="24"/>
        </w:rPr>
        <w:t>                           2019.02-2020.02</w:t>
      </w:r>
    </w:p>
    <w:p w14:paraId="7AC37D6E" w14:textId="77777777" w:rsidR="00327F86" w:rsidRDefault="00327F86">
      <w:bookmarkStart w:id="7" w:name="H"/>
      <w:bookmarkEnd w:id="7"/>
    </w:p>
    <w:p w14:paraId="38AFDE0C" w14:textId="77777777" w:rsidR="00327F86" w:rsidRDefault="00A91B42">
      <w:bookmarkStart w:id="8" w:name="I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lastRenderedPageBreak/>
        <w:t>项目经历</w:t>
      </w:r>
      <w:r>
        <w:pict w14:anchorId="083C9998">
          <v:shape id="_x0000_s1031" type="#_x0000_t75" style="position:absolute;margin-left:0;margin-top:0;width:521.55pt;height:24.05pt;z-index:-251653120;mso-position-horizontal-relative:text;mso-position-vertical-relative:text;mso-width-relative:page;mso-height-relative:page">
            <v:imagedata r:id="rId7" o:title=""/>
          </v:shape>
        </w:pict>
      </w:r>
      <w:bookmarkEnd w:id="8"/>
    </w:p>
    <w:p w14:paraId="4DE63A37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项目一：</w:t>
      </w:r>
      <w:r>
        <w:rPr>
          <w:rFonts w:hint="eastAsia"/>
          <w:sz w:val="24"/>
          <w:szCs w:val="24"/>
        </w:rPr>
        <w:t>少年游</w:t>
      </w:r>
    </w:p>
    <w:p w14:paraId="1454313E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项目描述：</w:t>
      </w:r>
      <w:r>
        <w:rPr>
          <w:rFonts w:hint="eastAsia"/>
          <w:sz w:val="24"/>
          <w:szCs w:val="24"/>
        </w:rPr>
        <w:t>少年游是一个推荐高品质手游的手游分享社区与游戏攻略站。主要有首页、游戏商店、动态、消息、和个人中心几个模块。整个项目分为移动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端、后台管理端。</w:t>
      </w:r>
    </w:p>
    <w:p w14:paraId="7CF1C227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技术架构：</w:t>
      </w:r>
      <w:r>
        <w:rPr>
          <w:rFonts w:hint="eastAsia"/>
          <w:sz w:val="24"/>
          <w:szCs w:val="24"/>
        </w:rPr>
        <w:t xml:space="preserve">SpringCloud+SpringBoot+MyBatisPlus+SpringSecurity+Kafka+FreeMarker+Knife4j+MinIo+Nginx+Redis+Jenkins+Git+Docke </w:t>
      </w:r>
      <w:r>
        <w:rPr>
          <w:rFonts w:hint="eastAsia"/>
          <w:sz w:val="24"/>
          <w:szCs w:val="24"/>
        </w:rPr>
        <w:t>等。</w:t>
      </w:r>
    </w:p>
    <w:p w14:paraId="61B25FEE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责任描述：</w:t>
      </w:r>
    </w:p>
    <w:p w14:paraId="131720C7" w14:textId="77777777" w:rsidR="00327F86" w:rsidRDefault="00A91B42">
      <w:pPr>
        <w:numPr>
          <w:ilvl w:val="0"/>
          <w:numId w:val="8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动态模块：关注、推荐、社区</w:t>
      </w:r>
    </w:p>
    <w:p w14:paraId="79513AAC" w14:textId="77777777" w:rsidR="00327F86" w:rsidRDefault="00A91B42">
      <w:pPr>
        <w:numPr>
          <w:ilvl w:val="0"/>
          <w:numId w:val="8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消息模块：聊聊、好友</w:t>
      </w:r>
    </w:p>
    <w:p w14:paraId="3C44C428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技术描述</w:t>
      </w:r>
      <w:r>
        <w:rPr>
          <w:rFonts w:hint="eastAsia"/>
          <w:sz w:val="24"/>
          <w:szCs w:val="24"/>
        </w:rPr>
        <w:t>：</w:t>
      </w:r>
    </w:p>
    <w:p w14:paraId="35260D1F" w14:textId="77777777" w:rsidR="00327F86" w:rsidRDefault="00A91B42">
      <w:pPr>
        <w:numPr>
          <w:ilvl w:val="0"/>
          <w:numId w:val="9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MongoDB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实现关注的人和关注的游戏功能及推荐功能</w:t>
      </w:r>
    </w:p>
    <w:p w14:paraId="0FD228E5" w14:textId="77777777" w:rsidR="00327F86" w:rsidRDefault="00A91B42">
      <w:pPr>
        <w:numPr>
          <w:ilvl w:val="0"/>
          <w:numId w:val="10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FreeMarker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MinIO</w:t>
      </w:r>
      <w:r>
        <w:rPr>
          <w:rFonts w:hint="eastAsia"/>
          <w:sz w:val="24"/>
          <w:szCs w:val="24"/>
        </w:rPr>
        <w:t>展示社区文章内容</w:t>
      </w:r>
    </w:p>
    <w:p w14:paraId="0C778960" w14:textId="77777777" w:rsidR="00327F86" w:rsidRDefault="00A91B42">
      <w:pPr>
        <w:numPr>
          <w:ilvl w:val="0"/>
          <w:numId w:val="10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使用分布式搜索引擎</w:t>
      </w:r>
      <w:r>
        <w:rPr>
          <w:rFonts w:hint="eastAsia"/>
          <w:sz w:val="24"/>
          <w:szCs w:val="24"/>
        </w:rPr>
        <w:t>Elasticsearch</w:t>
      </w:r>
      <w:r>
        <w:rPr>
          <w:rFonts w:hint="eastAsia"/>
          <w:sz w:val="24"/>
          <w:szCs w:val="24"/>
        </w:rPr>
        <w:t>完成文章搜索相关功能</w:t>
      </w:r>
    </w:p>
    <w:p w14:paraId="60DDD37B" w14:textId="77777777" w:rsidR="00327F86" w:rsidRDefault="00A91B42">
      <w:pPr>
        <w:numPr>
          <w:ilvl w:val="0"/>
          <w:numId w:val="10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接入第三方即时通信技</w:t>
      </w:r>
      <w:r>
        <w:rPr>
          <w:rFonts w:hint="eastAsia"/>
          <w:sz w:val="24"/>
          <w:szCs w:val="24"/>
        </w:rPr>
        <w:t>术完成消息的收发和好友管理功能</w:t>
      </w:r>
    </w:p>
    <w:p w14:paraId="39070AF2" w14:textId="77777777" w:rsidR="00327F86" w:rsidRDefault="00327F86">
      <w:pPr>
        <w:spacing w:line="378" w:lineRule="atLeast"/>
        <w:rPr>
          <w:sz w:val="24"/>
          <w:szCs w:val="24"/>
        </w:rPr>
      </w:pPr>
    </w:p>
    <w:p w14:paraId="5E3BCA04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项目二：</w:t>
      </w:r>
      <w:r>
        <w:rPr>
          <w:rFonts w:hint="eastAsia"/>
          <w:sz w:val="24"/>
          <w:szCs w:val="24"/>
        </w:rPr>
        <w:t>本地餐饮外送平台</w:t>
      </w:r>
    </w:p>
    <w:p w14:paraId="36C1EF12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项目描述：</w:t>
      </w:r>
      <w:r>
        <w:rPr>
          <w:rFonts w:hint="eastAsia"/>
          <w:sz w:val="24"/>
          <w:szCs w:val="24"/>
        </w:rPr>
        <w:t>专门为餐饮企业（餐厅、饭店）定制的一款餐饮外送平台，包括管理后台和用户移动端。其中管理后台主要提供给餐饮企业内部员工使用，可以对餐厅的分类、菜品、套餐、订单、员工等进行管理维护。移动端应用主要提供给消费者使用，可以在线浏览菜品、添加购物车、下单等。</w:t>
      </w:r>
    </w:p>
    <w:p w14:paraId="48FD436E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技术架构：</w:t>
      </w:r>
      <w:r>
        <w:rPr>
          <w:rFonts w:hint="eastAsia"/>
          <w:sz w:val="24"/>
          <w:szCs w:val="24"/>
        </w:rPr>
        <w:t>Spring+SpringCloud+SpringBoot+MyBatis-Plus+SpringSession+Swagger+Nginx+Redis+Git+Maven </w:t>
      </w:r>
      <w:r>
        <w:rPr>
          <w:rFonts w:hint="eastAsia"/>
          <w:sz w:val="24"/>
          <w:szCs w:val="24"/>
        </w:rPr>
        <w:t>等。</w:t>
      </w:r>
    </w:p>
    <w:p w14:paraId="3710AE26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责任描述：</w:t>
      </w:r>
    </w:p>
    <w:p w14:paraId="15F5C3D2" w14:textId="77777777" w:rsidR="00327F86" w:rsidRDefault="00A91B42">
      <w:pPr>
        <w:numPr>
          <w:ilvl w:val="0"/>
          <w:numId w:val="11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登录验证、菜品管理、套餐管理，购物车系统</w:t>
      </w:r>
    </w:p>
    <w:p w14:paraId="106604DE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技术描述</w:t>
      </w:r>
      <w:r>
        <w:rPr>
          <w:rFonts w:hint="eastAsia"/>
          <w:sz w:val="24"/>
          <w:szCs w:val="24"/>
        </w:rPr>
        <w:t>：</w:t>
      </w:r>
    </w:p>
    <w:p w14:paraId="34D56741" w14:textId="77777777" w:rsidR="00327F86" w:rsidRDefault="00A91B42">
      <w:pPr>
        <w:numPr>
          <w:ilvl w:val="0"/>
          <w:numId w:val="12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接入第</w:t>
      </w:r>
      <w:r>
        <w:rPr>
          <w:rFonts w:hint="eastAsia"/>
          <w:sz w:val="24"/>
          <w:szCs w:val="24"/>
        </w:rPr>
        <w:t>三方短信平台完成用户注册及登陆功能</w:t>
      </w:r>
    </w:p>
    <w:p w14:paraId="79E701B3" w14:textId="77777777" w:rsidR="00327F86" w:rsidRDefault="00A91B42">
      <w:pPr>
        <w:numPr>
          <w:ilvl w:val="0"/>
          <w:numId w:val="13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完成对菜品和套餐管理的新增、修改、删除、启售、停售等功能，完成数据缓存，加速访问。</w:t>
      </w:r>
    </w:p>
    <w:p w14:paraId="2E392F1B" w14:textId="77777777" w:rsidR="00327F86" w:rsidRDefault="00A91B42">
      <w:pPr>
        <w:numPr>
          <w:ilvl w:val="0"/>
          <w:numId w:val="13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完成购物车系统的开发</w:t>
      </w:r>
    </w:p>
    <w:p w14:paraId="62D0FB0B" w14:textId="77777777" w:rsidR="00327F86" w:rsidRDefault="00327F86">
      <w:pPr>
        <w:spacing w:line="378" w:lineRule="atLeast"/>
        <w:rPr>
          <w:sz w:val="24"/>
          <w:szCs w:val="24"/>
        </w:rPr>
      </w:pPr>
    </w:p>
    <w:p w14:paraId="063BC5D8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项目三：</w:t>
      </w:r>
      <w:r>
        <w:rPr>
          <w:rFonts w:hint="eastAsia"/>
          <w:sz w:val="24"/>
          <w:szCs w:val="24"/>
        </w:rPr>
        <w:t>小蜂无人售货机运营管理系统</w:t>
      </w:r>
    </w:p>
    <w:p w14:paraId="3E2191B6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项目描述：</w:t>
      </w:r>
      <w:r>
        <w:rPr>
          <w:rFonts w:hint="eastAsia"/>
          <w:sz w:val="24"/>
          <w:szCs w:val="24"/>
        </w:rPr>
        <w:t>小蜂作为一款智能售货机运营管理系统，运用现有技术对传统售货机进行改造升级，通过物联网的技术将分散的设备在一套平台集中管理，智能化的数据采集和分析，通过一系列手段来降低运营和运维成本快速实现盈利。</w:t>
      </w:r>
    </w:p>
    <w:p w14:paraId="28DFCD55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技术架构：</w:t>
      </w:r>
      <w:r>
        <w:rPr>
          <w:rFonts w:hint="eastAsia"/>
          <w:sz w:val="24"/>
          <w:szCs w:val="24"/>
        </w:rPr>
        <w:t>SpringCloud+SpringBoot+MyBatisPlus+Gateway+XX</w:t>
      </w:r>
      <w:r>
        <w:rPr>
          <w:rFonts w:hint="eastAsia"/>
          <w:sz w:val="24"/>
          <w:szCs w:val="24"/>
        </w:rPr>
        <w:t xml:space="preserve">L-JOB+Redis+ES+ES GEO+RabbitMQ+Logstash+MinIo </w:t>
      </w:r>
      <w:r>
        <w:rPr>
          <w:rFonts w:hint="eastAsia"/>
          <w:sz w:val="24"/>
          <w:szCs w:val="24"/>
        </w:rPr>
        <w:t>等。</w:t>
      </w:r>
    </w:p>
    <w:p w14:paraId="2CD50408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责任描述：</w:t>
      </w:r>
    </w:p>
    <w:p w14:paraId="03086BB2" w14:textId="77777777" w:rsidR="00327F86" w:rsidRDefault="00A91B42">
      <w:pPr>
        <w:numPr>
          <w:ilvl w:val="0"/>
          <w:numId w:val="14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点位管理、商品管理、订单管理、设备管理</w:t>
      </w:r>
    </w:p>
    <w:p w14:paraId="75183565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技术描述</w:t>
      </w:r>
      <w:r>
        <w:rPr>
          <w:rFonts w:hint="eastAsia"/>
          <w:sz w:val="24"/>
          <w:szCs w:val="24"/>
        </w:rPr>
        <w:t>：</w:t>
      </w:r>
    </w:p>
    <w:p w14:paraId="3CC56A91" w14:textId="77777777" w:rsidR="00327F86" w:rsidRDefault="00A91B42">
      <w:pPr>
        <w:numPr>
          <w:ilvl w:val="0"/>
          <w:numId w:val="15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ES GEO</w:t>
      </w:r>
      <w:r>
        <w:rPr>
          <w:rFonts w:hint="eastAsia"/>
          <w:sz w:val="24"/>
          <w:szCs w:val="24"/>
        </w:rPr>
        <w:t>完成点位的区域和地理位置管理系统功能</w:t>
      </w:r>
    </w:p>
    <w:p w14:paraId="7C96056E" w14:textId="77777777" w:rsidR="00327F86" w:rsidRDefault="00A91B42">
      <w:pPr>
        <w:numPr>
          <w:ilvl w:val="0"/>
          <w:numId w:val="16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完成对商品和商品类型的新增、修改、删除、查询等操作</w:t>
      </w:r>
    </w:p>
    <w:p w14:paraId="225B351D" w14:textId="77777777" w:rsidR="00327F86" w:rsidRDefault="00A91B42">
      <w:pPr>
        <w:numPr>
          <w:ilvl w:val="0"/>
          <w:numId w:val="16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完成对订单的删除和查询操作</w:t>
      </w:r>
    </w:p>
    <w:p w14:paraId="20115F98" w14:textId="77777777" w:rsidR="00327F86" w:rsidRDefault="00A91B42">
      <w:pPr>
        <w:numPr>
          <w:ilvl w:val="0"/>
          <w:numId w:val="16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完成对设备状态修改及设备类型的新增、删除、查询等操作，统一进行设备管理</w:t>
      </w:r>
    </w:p>
    <w:p w14:paraId="558D1DB0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项目四：</w:t>
      </w:r>
      <w:r>
        <w:rPr>
          <w:rFonts w:hint="eastAsia"/>
          <w:sz w:val="24"/>
          <w:szCs w:val="24"/>
        </w:rPr>
        <w:t>探言社</w:t>
      </w:r>
    </w:p>
    <w:p w14:paraId="21B8D01E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项目描述：</w:t>
      </w:r>
      <w:r>
        <w:rPr>
          <w:rFonts w:hint="eastAsia"/>
          <w:sz w:val="24"/>
          <w:szCs w:val="24"/>
        </w:rPr>
        <w:t>探言社是一个陌生人的在线真人交友社区，项目整体采用了移动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端和后台管理端进行设计</w:t>
      </w:r>
    </w:p>
    <w:p w14:paraId="4A14C6F2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技术架构：</w:t>
      </w:r>
      <w:r>
        <w:rPr>
          <w:rFonts w:hint="eastAsia"/>
          <w:sz w:val="24"/>
          <w:szCs w:val="24"/>
        </w:rPr>
        <w:t xml:space="preserve">Spring Boot+SpringCloud+Mybatis+MybatisPlus+Dubbo+Elasticsearch geo+MongoDB+Redis </w:t>
      </w:r>
      <w:r>
        <w:rPr>
          <w:rFonts w:hint="eastAsia"/>
          <w:sz w:val="24"/>
          <w:szCs w:val="24"/>
        </w:rPr>
        <w:t>等</w:t>
      </w:r>
    </w:p>
    <w:p w14:paraId="1A2106A9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责任描述：</w:t>
      </w:r>
    </w:p>
    <w:p w14:paraId="00094595" w14:textId="77777777" w:rsidR="00327F86" w:rsidRDefault="00A91B42">
      <w:pPr>
        <w:numPr>
          <w:ilvl w:val="0"/>
          <w:numId w:val="17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注册登陆、探音、灵魂碰撞</w:t>
      </w:r>
    </w:p>
    <w:p w14:paraId="7EBF23D7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技术描述</w:t>
      </w:r>
      <w:r>
        <w:rPr>
          <w:rFonts w:hint="eastAsia"/>
          <w:sz w:val="24"/>
          <w:szCs w:val="24"/>
        </w:rPr>
        <w:t>：</w:t>
      </w:r>
    </w:p>
    <w:p w14:paraId="05CEF096" w14:textId="77777777" w:rsidR="00327F86" w:rsidRDefault="00A91B42">
      <w:pPr>
        <w:numPr>
          <w:ilvl w:val="0"/>
          <w:numId w:val="18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接入阿里云短信服务发送验证码，接入百度人脸识别检测用户头像，使用</w:t>
      </w:r>
      <w:r>
        <w:rPr>
          <w:rFonts w:hint="eastAsia"/>
          <w:sz w:val="24"/>
          <w:szCs w:val="24"/>
        </w:rPr>
        <w:t xml:space="preserve"> JWT </w:t>
      </w:r>
      <w:r>
        <w:rPr>
          <w:rFonts w:hint="eastAsia"/>
          <w:sz w:val="24"/>
          <w:szCs w:val="24"/>
        </w:rPr>
        <w:t>规范进行用户校验。</w:t>
      </w:r>
    </w:p>
    <w:p w14:paraId="6EF066F5" w14:textId="77777777" w:rsidR="00327F86" w:rsidRDefault="00A91B42">
      <w:pPr>
        <w:numPr>
          <w:ilvl w:val="0"/>
          <w:numId w:val="19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MongoDB</w:t>
      </w:r>
      <w:r>
        <w:rPr>
          <w:rFonts w:hint="eastAsia"/>
          <w:sz w:val="24"/>
          <w:szCs w:val="24"/>
        </w:rPr>
        <w:t>和随机算法完成探音匿名接受语音功能的开发</w:t>
      </w:r>
    </w:p>
    <w:p w14:paraId="17AAB540" w14:textId="77777777" w:rsidR="00327F86" w:rsidRDefault="00A91B42">
      <w:pPr>
        <w:numPr>
          <w:ilvl w:val="0"/>
          <w:numId w:val="19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MongoDB</w:t>
      </w:r>
      <w:r>
        <w:rPr>
          <w:rFonts w:hint="eastAsia"/>
          <w:sz w:val="24"/>
          <w:szCs w:val="24"/>
        </w:rPr>
        <w:t>和计算分值完成灵魂碰撞用户答题的功能为用户匹配适合的好友</w:t>
      </w:r>
    </w:p>
    <w:p w14:paraId="0AF80FA0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项目五：</w:t>
      </w:r>
      <w:r>
        <w:rPr>
          <w:rFonts w:hint="eastAsia"/>
          <w:sz w:val="24"/>
          <w:szCs w:val="24"/>
        </w:rPr>
        <w:t>消息推送平台</w:t>
      </w:r>
    </w:p>
    <w:p w14:paraId="697C2984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项目描述：</w:t>
      </w:r>
      <w:r>
        <w:rPr>
          <w:rFonts w:hint="eastAsia"/>
          <w:sz w:val="24"/>
          <w:szCs w:val="24"/>
        </w:rPr>
        <w:t>一个基本功能完整的消息发送平台，项目的主要功能有：通过内嵌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的方式接入短信渠道商发送短信、企业内部的通知功能、渠道商流量监控。</w:t>
      </w:r>
    </w:p>
    <w:p w14:paraId="5B51963A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技术架构：</w:t>
      </w:r>
      <w:r>
        <w:rPr>
          <w:rFonts w:hint="eastAsia"/>
          <w:sz w:val="24"/>
          <w:szCs w:val="24"/>
        </w:rPr>
        <w:t xml:space="preserve">SpringCloud+SpringBoot+MyBatisPlus+Nacos+Nginx+Redis+Kafka </w:t>
      </w:r>
      <w:r>
        <w:rPr>
          <w:rFonts w:hint="eastAsia"/>
          <w:sz w:val="24"/>
          <w:szCs w:val="24"/>
        </w:rPr>
        <w:t>等。</w:t>
      </w:r>
    </w:p>
    <w:p w14:paraId="63FD10C6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责任描述：</w:t>
      </w:r>
    </w:p>
    <w:p w14:paraId="7E7976BC" w14:textId="77777777" w:rsidR="00327F86" w:rsidRDefault="00A91B42">
      <w:pPr>
        <w:numPr>
          <w:ilvl w:val="0"/>
          <w:numId w:val="20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后端模块开发、管理页面、核心功能实现</w:t>
      </w:r>
    </w:p>
    <w:p w14:paraId="14CCFF56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技术描述</w:t>
      </w:r>
      <w:r>
        <w:rPr>
          <w:rFonts w:hint="eastAsia"/>
          <w:sz w:val="24"/>
          <w:szCs w:val="24"/>
        </w:rPr>
        <w:t>：</w:t>
      </w:r>
    </w:p>
    <w:p w14:paraId="176C5598" w14:textId="77777777" w:rsidR="00327F86" w:rsidRDefault="00A91B42">
      <w:pPr>
        <w:numPr>
          <w:ilvl w:val="0"/>
          <w:numId w:val="21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Kafka</w:t>
      </w:r>
      <w:r>
        <w:rPr>
          <w:rFonts w:hint="eastAsia"/>
          <w:sz w:val="24"/>
          <w:szCs w:val="24"/>
        </w:rPr>
        <w:t>作为消息队列，提供给项目接口消费，实现异步和解耦，打住业务流量</w:t>
      </w:r>
    </w:p>
    <w:p w14:paraId="321C6968" w14:textId="77777777" w:rsidR="00327F86" w:rsidRDefault="00A91B42">
      <w:pPr>
        <w:numPr>
          <w:ilvl w:val="0"/>
          <w:numId w:val="21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消费层通过单</w:t>
      </w:r>
      <w:r>
        <w:rPr>
          <w:rFonts w:hint="eastAsia"/>
          <w:sz w:val="24"/>
          <w:szCs w:val="24"/>
        </w:rPr>
        <w:t xml:space="preserve"> topic </w:t>
      </w:r>
      <w:r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 xml:space="preserve"> group </w:t>
      </w:r>
      <w:r>
        <w:rPr>
          <w:rFonts w:hint="eastAsia"/>
          <w:sz w:val="24"/>
          <w:szCs w:val="24"/>
        </w:rPr>
        <w:t>实现数据隔离，提高后续任务吞吐量</w:t>
      </w:r>
    </w:p>
    <w:p w14:paraId="070495AC" w14:textId="77777777" w:rsidR="00327F86" w:rsidRDefault="00A91B42">
      <w:pPr>
        <w:numPr>
          <w:ilvl w:val="0"/>
          <w:numId w:val="21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 xml:space="preserve"> Redis </w:t>
      </w:r>
      <w:r>
        <w:rPr>
          <w:rFonts w:hint="eastAsia"/>
          <w:sz w:val="24"/>
          <w:szCs w:val="24"/>
        </w:rPr>
        <w:t>实现消息去重</w:t>
      </w:r>
    </w:p>
    <w:p w14:paraId="55EEA79F" w14:textId="77777777" w:rsidR="00327F86" w:rsidRDefault="00327F86">
      <w:bookmarkStart w:id="9" w:name="J"/>
      <w:bookmarkEnd w:id="9"/>
    </w:p>
    <w:p w14:paraId="3FA16B2F" w14:textId="77777777" w:rsidR="00327F86" w:rsidRDefault="00A91B42">
      <w:bookmarkStart w:id="10" w:name="K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教育经历</w:t>
      </w:r>
      <w:r>
        <w:pict w14:anchorId="17DD0236">
          <v:shape id="_x0000_s1032" type="#_x0000_t75" style="position:absolute;margin-left:0;margin-top:0;width:521.55pt;height:24.05pt;z-index:-251652096;mso-position-horizontal-relative:text;mso-position-vertical-relative:text;mso-width-relative:page;mso-height-relative:page">
            <v:imagedata r:id="rId7" o:title=""/>
          </v:shape>
        </w:pict>
      </w:r>
      <w:bookmarkEnd w:id="10"/>
    </w:p>
    <w:p w14:paraId="2E99BD8C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四川工业科技学院</w:t>
      </w:r>
      <w:r>
        <w:rPr>
          <w:rFonts w:hint="eastAsia"/>
          <w:sz w:val="24"/>
          <w:szCs w:val="24"/>
        </w:rPr>
        <w:t xml:space="preserve">                    </w:t>
      </w: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                    </w:t>
      </w:r>
      <w:r>
        <w:rPr>
          <w:rFonts w:hint="eastAsia"/>
          <w:sz w:val="24"/>
          <w:szCs w:val="24"/>
        </w:rPr>
        <w:t>学历：大专</w:t>
      </w:r>
    </w:p>
    <w:p w14:paraId="5B0964AC" w14:textId="77777777" w:rsidR="00327F86" w:rsidRDefault="00327F86">
      <w:bookmarkStart w:id="11" w:name="L"/>
      <w:bookmarkEnd w:id="11"/>
    </w:p>
    <w:p w14:paraId="1267F8E6" w14:textId="77777777" w:rsidR="00327F86" w:rsidRDefault="00A91B42">
      <w:bookmarkStart w:id="12" w:name="M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自我评价</w:t>
      </w:r>
      <w:r>
        <w:pict w14:anchorId="14AA889E">
          <v:shape id="_x0000_s1033" type="#_x0000_t75" style="position:absolute;margin-left:0;margin-top:0;width:521.55pt;height:24.05pt;z-index:-251651072;mso-position-horizontal-relative:text;mso-position-vertical-relative:text;mso-width-relative:page;mso-height-relative:page">
            <v:imagedata r:id="rId7" o:title=""/>
          </v:shape>
        </w:pict>
      </w:r>
      <w:bookmarkEnd w:id="12"/>
    </w:p>
    <w:p w14:paraId="39C43DF0" w14:textId="77777777" w:rsidR="00327F86" w:rsidRDefault="00A91B42">
      <w:pPr>
        <w:numPr>
          <w:ilvl w:val="0"/>
          <w:numId w:val="22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学习能力较强强，做事认真踏实，生活中乐于助人，能够妥善的处理周围的人际关系。</w:t>
      </w:r>
    </w:p>
    <w:p w14:paraId="3888E45F" w14:textId="77777777" w:rsidR="00327F86" w:rsidRDefault="00A91B42">
      <w:pPr>
        <w:numPr>
          <w:ilvl w:val="0"/>
          <w:numId w:val="22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良好的表达与沟通能力，积极主动，对工作尽心尽责。</w:t>
      </w:r>
    </w:p>
    <w:p w14:paraId="76ADF596" w14:textId="77777777" w:rsidR="00327F86" w:rsidRDefault="00A91B42">
      <w:pPr>
        <w:numPr>
          <w:ilvl w:val="0"/>
          <w:numId w:val="22"/>
        </w:num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具有对</w:t>
      </w:r>
      <w:r>
        <w:rPr>
          <w:rFonts w:hint="eastAsia"/>
          <w:sz w:val="24"/>
          <w:szCs w:val="24"/>
        </w:rPr>
        <w:t xml:space="preserve"> IT </w:t>
      </w:r>
      <w:r>
        <w:rPr>
          <w:rFonts w:hint="eastAsia"/>
          <w:sz w:val="24"/>
          <w:szCs w:val="24"/>
        </w:rPr>
        <w:t>的极高的热情</w:t>
      </w:r>
      <w:r>
        <w:rPr>
          <w:rFonts w:hint="eastAsia"/>
          <w:sz w:val="24"/>
          <w:szCs w:val="24"/>
        </w:rPr>
        <w:t>，能够承受较强的工作压力，擅长团队作战，也不缺乏独当一面勇气和实力。</w:t>
      </w:r>
    </w:p>
    <w:p w14:paraId="0AB37CF9" w14:textId="77777777" w:rsidR="00327F86" w:rsidRDefault="00327F86">
      <w:bookmarkStart w:id="13" w:name="N"/>
      <w:bookmarkEnd w:id="13"/>
    </w:p>
    <w:p w14:paraId="22CE0B24" w14:textId="77777777" w:rsidR="00327F86" w:rsidRDefault="00A91B42">
      <w:bookmarkStart w:id="14" w:name="O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lastRenderedPageBreak/>
        <w:t>致谢</w:t>
      </w:r>
      <w:r>
        <w:pict w14:anchorId="6D47D54F">
          <v:shape id="_x0000_s1034" type="#_x0000_t75" style="position:absolute;margin-left:0;margin-top:0;width:521.55pt;height:24.05pt;z-index:-251650048;mso-position-horizontal-relative:text;mso-position-vertical-relative:text;mso-width-relative:page;mso-height-relative:page">
            <v:imagedata r:id="rId7" o:title=""/>
          </v:shape>
        </w:pict>
      </w:r>
      <w:bookmarkEnd w:id="14"/>
    </w:p>
    <w:p w14:paraId="558E1DC6" w14:textId="77777777" w:rsidR="00327F86" w:rsidRDefault="00A91B42">
      <w:pPr>
        <w:spacing w:line="378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感谢您阅读我的简历，期待能有机会与您共事，共同进步，共同成长。</w:t>
      </w:r>
    </w:p>
    <w:p w14:paraId="48190986" w14:textId="77777777" w:rsidR="00327F86" w:rsidRDefault="00327F86">
      <w:bookmarkStart w:id="15" w:name="P"/>
      <w:bookmarkEnd w:id="15"/>
    </w:p>
    <w:sectPr w:rsidR="00327F86">
      <w:pgSz w:w="11907" w:h="16840"/>
      <w:pgMar w:top="851" w:right="737" w:bottom="851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 w16cid:durableId="1710495297">
    <w:abstractNumId w:val="0"/>
  </w:num>
  <w:num w:numId="2" w16cid:durableId="863858649">
    <w:abstractNumId w:val="1"/>
  </w:num>
  <w:num w:numId="3" w16cid:durableId="1227373655">
    <w:abstractNumId w:val="2"/>
  </w:num>
  <w:num w:numId="4" w16cid:durableId="1237982598">
    <w:abstractNumId w:val="3"/>
  </w:num>
  <w:num w:numId="5" w16cid:durableId="1371340886">
    <w:abstractNumId w:val="4"/>
  </w:num>
  <w:num w:numId="6" w16cid:durableId="671379047">
    <w:abstractNumId w:val="5"/>
  </w:num>
  <w:num w:numId="7" w16cid:durableId="1375697176">
    <w:abstractNumId w:val="6"/>
  </w:num>
  <w:num w:numId="8" w16cid:durableId="1939410499">
    <w:abstractNumId w:val="7"/>
  </w:num>
  <w:num w:numId="9" w16cid:durableId="1506090611">
    <w:abstractNumId w:val="8"/>
  </w:num>
  <w:num w:numId="10" w16cid:durableId="860825057">
    <w:abstractNumId w:val="9"/>
  </w:num>
  <w:num w:numId="11" w16cid:durableId="249000448">
    <w:abstractNumId w:val="10"/>
  </w:num>
  <w:num w:numId="12" w16cid:durableId="1034115756">
    <w:abstractNumId w:val="11"/>
  </w:num>
  <w:num w:numId="13" w16cid:durableId="1747458568">
    <w:abstractNumId w:val="12"/>
  </w:num>
  <w:num w:numId="14" w16cid:durableId="2063753041">
    <w:abstractNumId w:val="13"/>
  </w:num>
  <w:num w:numId="15" w16cid:durableId="1176729888">
    <w:abstractNumId w:val="14"/>
  </w:num>
  <w:num w:numId="16" w16cid:durableId="778992301">
    <w:abstractNumId w:val="15"/>
  </w:num>
  <w:num w:numId="17" w16cid:durableId="573783738">
    <w:abstractNumId w:val="16"/>
  </w:num>
  <w:num w:numId="18" w16cid:durableId="60567998">
    <w:abstractNumId w:val="17"/>
  </w:num>
  <w:num w:numId="19" w16cid:durableId="1317219369">
    <w:abstractNumId w:val="18"/>
  </w:num>
  <w:num w:numId="20" w16cid:durableId="710880514">
    <w:abstractNumId w:val="19"/>
  </w:num>
  <w:num w:numId="21" w16cid:durableId="1357660526">
    <w:abstractNumId w:val="20"/>
  </w:num>
  <w:num w:numId="22" w16cid:durableId="871952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32"/>
    <w:rsid w:val="00003E41"/>
    <w:rsid w:val="000175EE"/>
    <w:rsid w:val="000277A6"/>
    <w:rsid w:val="000513F4"/>
    <w:rsid w:val="0006664C"/>
    <w:rsid w:val="00081C2A"/>
    <w:rsid w:val="000936EA"/>
    <w:rsid w:val="000A0C7B"/>
    <w:rsid w:val="000B1741"/>
    <w:rsid w:val="000B374B"/>
    <w:rsid w:val="000B3D63"/>
    <w:rsid w:val="000B4644"/>
    <w:rsid w:val="000D29FD"/>
    <w:rsid w:val="000E3333"/>
    <w:rsid w:val="000E373A"/>
    <w:rsid w:val="000E4E2B"/>
    <w:rsid w:val="000F5BD8"/>
    <w:rsid w:val="000F6582"/>
    <w:rsid w:val="00126645"/>
    <w:rsid w:val="00143932"/>
    <w:rsid w:val="001476DB"/>
    <w:rsid w:val="00163E44"/>
    <w:rsid w:val="00170E91"/>
    <w:rsid w:val="001844A5"/>
    <w:rsid w:val="0019323B"/>
    <w:rsid w:val="001A76C8"/>
    <w:rsid w:val="001B577F"/>
    <w:rsid w:val="001C35A8"/>
    <w:rsid w:val="001C3AA2"/>
    <w:rsid w:val="001C4202"/>
    <w:rsid w:val="001C6685"/>
    <w:rsid w:val="001D6D68"/>
    <w:rsid w:val="001D70BB"/>
    <w:rsid w:val="001E3D58"/>
    <w:rsid w:val="001E660B"/>
    <w:rsid w:val="001F022C"/>
    <w:rsid w:val="001F1586"/>
    <w:rsid w:val="001F454F"/>
    <w:rsid w:val="002119F4"/>
    <w:rsid w:val="0021471D"/>
    <w:rsid w:val="00215ADF"/>
    <w:rsid w:val="00233C09"/>
    <w:rsid w:val="00233DE3"/>
    <w:rsid w:val="002359A6"/>
    <w:rsid w:val="002513FE"/>
    <w:rsid w:val="002543F4"/>
    <w:rsid w:val="002710CE"/>
    <w:rsid w:val="0028156A"/>
    <w:rsid w:val="002928B0"/>
    <w:rsid w:val="002B6709"/>
    <w:rsid w:val="002C5C79"/>
    <w:rsid w:val="002D0B5D"/>
    <w:rsid w:val="002D3319"/>
    <w:rsid w:val="002E0FAF"/>
    <w:rsid w:val="002E55B7"/>
    <w:rsid w:val="002E5C73"/>
    <w:rsid w:val="002E6AC4"/>
    <w:rsid w:val="00300A71"/>
    <w:rsid w:val="00301429"/>
    <w:rsid w:val="00301A65"/>
    <w:rsid w:val="0030201B"/>
    <w:rsid w:val="00307C2E"/>
    <w:rsid w:val="00322C9D"/>
    <w:rsid w:val="00325EDB"/>
    <w:rsid w:val="00327DEF"/>
    <w:rsid w:val="00327F86"/>
    <w:rsid w:val="00363AFA"/>
    <w:rsid w:val="00365B30"/>
    <w:rsid w:val="00374A5B"/>
    <w:rsid w:val="0038234D"/>
    <w:rsid w:val="00397F9D"/>
    <w:rsid w:val="003B4480"/>
    <w:rsid w:val="003C0E79"/>
    <w:rsid w:val="003D1D82"/>
    <w:rsid w:val="003E5A7C"/>
    <w:rsid w:val="003F1258"/>
    <w:rsid w:val="00406BDD"/>
    <w:rsid w:val="004167FA"/>
    <w:rsid w:val="004174B9"/>
    <w:rsid w:val="0042379E"/>
    <w:rsid w:val="00426AD6"/>
    <w:rsid w:val="00432855"/>
    <w:rsid w:val="004350CC"/>
    <w:rsid w:val="00440362"/>
    <w:rsid w:val="0044193E"/>
    <w:rsid w:val="004476EC"/>
    <w:rsid w:val="004511F3"/>
    <w:rsid w:val="00456B1E"/>
    <w:rsid w:val="004604A5"/>
    <w:rsid w:val="0046683E"/>
    <w:rsid w:val="004671D0"/>
    <w:rsid w:val="00480AC2"/>
    <w:rsid w:val="004879B8"/>
    <w:rsid w:val="00495EBF"/>
    <w:rsid w:val="004969C8"/>
    <w:rsid w:val="004A2F9F"/>
    <w:rsid w:val="004A7BBE"/>
    <w:rsid w:val="004B2520"/>
    <w:rsid w:val="004D68B2"/>
    <w:rsid w:val="004E1A4A"/>
    <w:rsid w:val="004F7FD3"/>
    <w:rsid w:val="00512D98"/>
    <w:rsid w:val="00513C91"/>
    <w:rsid w:val="00524208"/>
    <w:rsid w:val="005257E8"/>
    <w:rsid w:val="005406A2"/>
    <w:rsid w:val="00552A43"/>
    <w:rsid w:val="0055310F"/>
    <w:rsid w:val="005649F3"/>
    <w:rsid w:val="00577484"/>
    <w:rsid w:val="00580298"/>
    <w:rsid w:val="00580A2A"/>
    <w:rsid w:val="00582882"/>
    <w:rsid w:val="005A6DF7"/>
    <w:rsid w:val="005B5921"/>
    <w:rsid w:val="005C0B4A"/>
    <w:rsid w:val="005C6305"/>
    <w:rsid w:val="005C7B6B"/>
    <w:rsid w:val="005E0D91"/>
    <w:rsid w:val="005E6AC0"/>
    <w:rsid w:val="005E6B5B"/>
    <w:rsid w:val="005F18AE"/>
    <w:rsid w:val="0060454E"/>
    <w:rsid w:val="00620467"/>
    <w:rsid w:val="00624EF5"/>
    <w:rsid w:val="00632C0B"/>
    <w:rsid w:val="00635CB6"/>
    <w:rsid w:val="006408EC"/>
    <w:rsid w:val="00654618"/>
    <w:rsid w:val="006567F3"/>
    <w:rsid w:val="00667998"/>
    <w:rsid w:val="006718EC"/>
    <w:rsid w:val="00674A19"/>
    <w:rsid w:val="0067522B"/>
    <w:rsid w:val="00687754"/>
    <w:rsid w:val="006A0097"/>
    <w:rsid w:val="006C3AB8"/>
    <w:rsid w:val="006C449E"/>
    <w:rsid w:val="006C76F9"/>
    <w:rsid w:val="006C7829"/>
    <w:rsid w:val="006E1DAF"/>
    <w:rsid w:val="006E6E8F"/>
    <w:rsid w:val="006E7756"/>
    <w:rsid w:val="006F3102"/>
    <w:rsid w:val="006F32C3"/>
    <w:rsid w:val="00704CBB"/>
    <w:rsid w:val="00706F5A"/>
    <w:rsid w:val="00711DAF"/>
    <w:rsid w:val="00713813"/>
    <w:rsid w:val="007375F3"/>
    <w:rsid w:val="007507BB"/>
    <w:rsid w:val="00776370"/>
    <w:rsid w:val="00777335"/>
    <w:rsid w:val="0078163A"/>
    <w:rsid w:val="00781690"/>
    <w:rsid w:val="007900D3"/>
    <w:rsid w:val="007A36DB"/>
    <w:rsid w:val="007B7ECA"/>
    <w:rsid w:val="007C0FB4"/>
    <w:rsid w:val="007C456E"/>
    <w:rsid w:val="007D2FA1"/>
    <w:rsid w:val="00807B15"/>
    <w:rsid w:val="00813BA0"/>
    <w:rsid w:val="008150BD"/>
    <w:rsid w:val="0081760E"/>
    <w:rsid w:val="0083572A"/>
    <w:rsid w:val="008379AF"/>
    <w:rsid w:val="00846060"/>
    <w:rsid w:val="008564D6"/>
    <w:rsid w:val="00860960"/>
    <w:rsid w:val="00881DB9"/>
    <w:rsid w:val="00892A63"/>
    <w:rsid w:val="008A4C45"/>
    <w:rsid w:val="008B2B3E"/>
    <w:rsid w:val="008B487E"/>
    <w:rsid w:val="008C2BEB"/>
    <w:rsid w:val="008C5D78"/>
    <w:rsid w:val="008D0491"/>
    <w:rsid w:val="008D2733"/>
    <w:rsid w:val="008D27A6"/>
    <w:rsid w:val="008D5F1B"/>
    <w:rsid w:val="008D69E5"/>
    <w:rsid w:val="008E67D4"/>
    <w:rsid w:val="008F79BA"/>
    <w:rsid w:val="008F7EE1"/>
    <w:rsid w:val="009072CA"/>
    <w:rsid w:val="00927496"/>
    <w:rsid w:val="00932A8C"/>
    <w:rsid w:val="00957D50"/>
    <w:rsid w:val="00961738"/>
    <w:rsid w:val="00973CCA"/>
    <w:rsid w:val="0098678F"/>
    <w:rsid w:val="009975E6"/>
    <w:rsid w:val="009A07B7"/>
    <w:rsid w:val="009A3D25"/>
    <w:rsid w:val="009A496E"/>
    <w:rsid w:val="009A6EEB"/>
    <w:rsid w:val="009C7140"/>
    <w:rsid w:val="009D6B69"/>
    <w:rsid w:val="009D6F80"/>
    <w:rsid w:val="009F0F89"/>
    <w:rsid w:val="00A00C13"/>
    <w:rsid w:val="00A10B54"/>
    <w:rsid w:val="00A16E6A"/>
    <w:rsid w:val="00A17A77"/>
    <w:rsid w:val="00A25078"/>
    <w:rsid w:val="00A350DC"/>
    <w:rsid w:val="00A36900"/>
    <w:rsid w:val="00A50B68"/>
    <w:rsid w:val="00A5634A"/>
    <w:rsid w:val="00A57F97"/>
    <w:rsid w:val="00A7493D"/>
    <w:rsid w:val="00A911FB"/>
    <w:rsid w:val="00A91B42"/>
    <w:rsid w:val="00A948A8"/>
    <w:rsid w:val="00AA09C2"/>
    <w:rsid w:val="00AA1AEC"/>
    <w:rsid w:val="00AA2FD6"/>
    <w:rsid w:val="00AA78AA"/>
    <w:rsid w:val="00AB1E0E"/>
    <w:rsid w:val="00AC1B1A"/>
    <w:rsid w:val="00AC4F1F"/>
    <w:rsid w:val="00AD356B"/>
    <w:rsid w:val="00AF149B"/>
    <w:rsid w:val="00AF3131"/>
    <w:rsid w:val="00AF72A3"/>
    <w:rsid w:val="00B05DA1"/>
    <w:rsid w:val="00B1536C"/>
    <w:rsid w:val="00B33AB4"/>
    <w:rsid w:val="00B36E7B"/>
    <w:rsid w:val="00B62E7B"/>
    <w:rsid w:val="00B765A4"/>
    <w:rsid w:val="00B85047"/>
    <w:rsid w:val="00B92A35"/>
    <w:rsid w:val="00BA11B9"/>
    <w:rsid w:val="00BA1BD5"/>
    <w:rsid w:val="00BA4A30"/>
    <w:rsid w:val="00BA681A"/>
    <w:rsid w:val="00BB1A57"/>
    <w:rsid w:val="00BB4EED"/>
    <w:rsid w:val="00BB799A"/>
    <w:rsid w:val="00BC6F92"/>
    <w:rsid w:val="00BD0206"/>
    <w:rsid w:val="00BD7CF5"/>
    <w:rsid w:val="00BE1BAF"/>
    <w:rsid w:val="00BE31BC"/>
    <w:rsid w:val="00BE5251"/>
    <w:rsid w:val="00BE7B57"/>
    <w:rsid w:val="00BF1B93"/>
    <w:rsid w:val="00C00BBA"/>
    <w:rsid w:val="00C174B1"/>
    <w:rsid w:val="00C2521C"/>
    <w:rsid w:val="00C305E8"/>
    <w:rsid w:val="00C51515"/>
    <w:rsid w:val="00C53501"/>
    <w:rsid w:val="00C53FDF"/>
    <w:rsid w:val="00C64BB5"/>
    <w:rsid w:val="00C8751B"/>
    <w:rsid w:val="00CA4D56"/>
    <w:rsid w:val="00CA5676"/>
    <w:rsid w:val="00CC2BEB"/>
    <w:rsid w:val="00CC3B3B"/>
    <w:rsid w:val="00CE1952"/>
    <w:rsid w:val="00CF003A"/>
    <w:rsid w:val="00CF0085"/>
    <w:rsid w:val="00CF1E52"/>
    <w:rsid w:val="00D05A12"/>
    <w:rsid w:val="00D06FBE"/>
    <w:rsid w:val="00D10B7A"/>
    <w:rsid w:val="00D1655C"/>
    <w:rsid w:val="00D174F1"/>
    <w:rsid w:val="00D17B9B"/>
    <w:rsid w:val="00D2322B"/>
    <w:rsid w:val="00D27447"/>
    <w:rsid w:val="00D50D02"/>
    <w:rsid w:val="00D50FAB"/>
    <w:rsid w:val="00D519B9"/>
    <w:rsid w:val="00D51B29"/>
    <w:rsid w:val="00D51B99"/>
    <w:rsid w:val="00D56218"/>
    <w:rsid w:val="00D5692B"/>
    <w:rsid w:val="00D66976"/>
    <w:rsid w:val="00D756B7"/>
    <w:rsid w:val="00D93233"/>
    <w:rsid w:val="00DA1199"/>
    <w:rsid w:val="00DA58F4"/>
    <w:rsid w:val="00DC2519"/>
    <w:rsid w:val="00DE5A5B"/>
    <w:rsid w:val="00E04D17"/>
    <w:rsid w:val="00E17322"/>
    <w:rsid w:val="00E26DD6"/>
    <w:rsid w:val="00E27DCE"/>
    <w:rsid w:val="00E3706E"/>
    <w:rsid w:val="00E43144"/>
    <w:rsid w:val="00E47E40"/>
    <w:rsid w:val="00E514FC"/>
    <w:rsid w:val="00E60829"/>
    <w:rsid w:val="00E752AB"/>
    <w:rsid w:val="00E8385F"/>
    <w:rsid w:val="00E97421"/>
    <w:rsid w:val="00EA50FB"/>
    <w:rsid w:val="00EA54BD"/>
    <w:rsid w:val="00EB504F"/>
    <w:rsid w:val="00EB5997"/>
    <w:rsid w:val="00EC69AD"/>
    <w:rsid w:val="00ED4359"/>
    <w:rsid w:val="00ED5183"/>
    <w:rsid w:val="00EE0589"/>
    <w:rsid w:val="00EE3220"/>
    <w:rsid w:val="00EF474D"/>
    <w:rsid w:val="00F0134A"/>
    <w:rsid w:val="00F03A11"/>
    <w:rsid w:val="00F1157D"/>
    <w:rsid w:val="00F11769"/>
    <w:rsid w:val="00F53E31"/>
    <w:rsid w:val="00F56DDA"/>
    <w:rsid w:val="00F75DBE"/>
    <w:rsid w:val="00F80B4B"/>
    <w:rsid w:val="00F91A6A"/>
    <w:rsid w:val="00F97D10"/>
    <w:rsid w:val="00FA31EC"/>
    <w:rsid w:val="00FA5169"/>
    <w:rsid w:val="00FA5B8F"/>
    <w:rsid w:val="00FB0828"/>
    <w:rsid w:val="00FB437F"/>
    <w:rsid w:val="00FB4424"/>
    <w:rsid w:val="00FC0B1F"/>
    <w:rsid w:val="00FF3D31"/>
    <w:rsid w:val="4B102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A9BC062"/>
  <w15:docId w15:val="{0193579F-A970-4F8E-8F67-0563187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微软雅黑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</w:style>
  <w:style w:type="character" w:customStyle="1" w:styleId="a6">
    <w:name w:val="页脚 字符"/>
    <w:basedOn w:val="a0"/>
    <w:link w:val="a5"/>
    <w:uiPriority w:val="99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editable">
    <w:name w:val="editable"/>
    <w:basedOn w:val="a0"/>
  </w:style>
  <w:style w:type="character" w:customStyle="1" w:styleId="baseinfo-panel-rightcol-6">
    <w:name w:val="baseinfo-panel-right col-6"/>
    <w:basedOn w:val="a0"/>
  </w:style>
  <w:style w:type="character" w:customStyle="1" w:styleId="baseinfo-labelcol-3">
    <w:name w:val="baseinfo-label col-3"/>
    <w:basedOn w:val="a0"/>
  </w:style>
  <w:style w:type="character" w:customStyle="1" w:styleId="baseinfo-valuecol-9">
    <w:name w:val="baseinfo-value col-9"/>
    <w:basedOn w:val="a0"/>
  </w:style>
  <w:style w:type="character" w:customStyle="1" w:styleId="ng-tns-c1-3">
    <w:name w:val="ng-tns-c1-3"/>
    <w:basedOn w:val="a0"/>
  </w:style>
  <w:style w:type="character" w:customStyle="1" w:styleId="ng-tns-c1-2">
    <w:name w:val="ng-tns-c1-2"/>
    <w:basedOn w:val="a0"/>
  </w:style>
  <w:style w:type="character" w:customStyle="1" w:styleId="ng-tns-c1-4">
    <w:name w:val="ng-tns-c1-4"/>
    <w:basedOn w:val="a0"/>
  </w:style>
  <w:style w:type="character" w:customStyle="1" w:styleId="baseinfo-panel-leftcol-6">
    <w:name w:val="baseinfo-panel-left col-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037C7-7209-4860-B545-3109F24B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PoleBrief</dc:creator>
  <cp:lastModifiedBy>yuhon</cp:lastModifiedBy>
  <cp:revision>193</cp:revision>
  <dcterms:created xsi:type="dcterms:W3CDTF">2018-12-04T02:58:00Z</dcterms:created>
  <dcterms:modified xsi:type="dcterms:W3CDTF">2022-04-29T13:21:00Z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